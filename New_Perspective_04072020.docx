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807CB" w14:textId="464FEF97" w:rsidR="00A9204E" w:rsidRDefault="001831F0" w:rsidP="001831F0">
      <w:pPr>
        <w:jc w:val="center"/>
        <w:rPr>
          <w:b/>
          <w:bCs/>
        </w:rPr>
      </w:pPr>
      <w:r>
        <w:rPr>
          <w:b/>
          <w:bCs/>
        </w:rPr>
        <w:t>New Prospective on Story</w:t>
      </w:r>
    </w:p>
    <w:p w14:paraId="03A75E55" w14:textId="69C2EA66" w:rsidR="001831F0" w:rsidRDefault="001831F0" w:rsidP="001831F0">
      <w:pPr>
        <w:jc w:val="center"/>
        <w:rPr>
          <w:b/>
          <w:bCs/>
        </w:rPr>
      </w:pPr>
      <w:r>
        <w:rPr>
          <w:b/>
          <w:bCs/>
        </w:rPr>
        <w:t>04/07/2020</w:t>
      </w:r>
    </w:p>
    <w:p w14:paraId="75A72E68" w14:textId="7E5A1DC4" w:rsidR="001831F0" w:rsidRDefault="001831F0" w:rsidP="001831F0">
      <w:pPr>
        <w:jc w:val="center"/>
        <w:rPr>
          <w:b/>
          <w:bCs/>
        </w:rPr>
      </w:pPr>
      <w:r>
        <w:rPr>
          <w:b/>
          <w:bCs/>
        </w:rPr>
        <w:t>Ross Hockenberry</w:t>
      </w:r>
    </w:p>
    <w:p w14:paraId="6234D24D" w14:textId="1F74B59B" w:rsidR="001831F0" w:rsidRDefault="001831F0" w:rsidP="001831F0"/>
    <w:p w14:paraId="5B67C8C8" w14:textId="1221C98D" w:rsidR="001831F0" w:rsidRDefault="006C0D26" w:rsidP="006C0D26">
      <w:pPr>
        <w:pStyle w:val="ListParagraph"/>
        <w:numPr>
          <w:ilvl w:val="0"/>
          <w:numId w:val="24"/>
        </w:numPr>
      </w:pPr>
      <w:r>
        <w:t>Okay, this now becomes a two sided story.</w:t>
      </w:r>
    </w:p>
    <w:p w14:paraId="353DEB9B" w14:textId="70E560A5" w:rsidR="006C0D26" w:rsidRDefault="006C0D26" w:rsidP="006C0D26">
      <w:pPr>
        <w:pStyle w:val="ListParagraph"/>
        <w:numPr>
          <w:ilvl w:val="1"/>
          <w:numId w:val="24"/>
        </w:numPr>
      </w:pPr>
      <w:r>
        <w:t>The past with the Mambre and the Dory.</w:t>
      </w:r>
    </w:p>
    <w:p w14:paraId="2AB99C2B" w14:textId="3A095DA1" w:rsidR="006C0D26" w:rsidRDefault="006C0D26" w:rsidP="006C0D26">
      <w:pPr>
        <w:pStyle w:val="ListParagraph"/>
        <w:numPr>
          <w:ilvl w:val="1"/>
          <w:numId w:val="24"/>
        </w:numPr>
      </w:pPr>
      <w:r>
        <w:t>The future with Rinein, Deidre, and the Arbiter.</w:t>
      </w:r>
    </w:p>
    <w:p w14:paraId="1459B997" w14:textId="449B2723" w:rsidR="006C0D26" w:rsidRDefault="006C0D26" w:rsidP="006C0D26">
      <w:pPr>
        <w:pStyle w:val="ListParagraph"/>
        <w:numPr>
          <w:ilvl w:val="0"/>
          <w:numId w:val="24"/>
        </w:numPr>
      </w:pPr>
      <w:r>
        <w:t>After current version hits 1</w:t>
      </w:r>
      <w:r w:rsidRPr="006C0D26">
        <w:rPr>
          <w:vertAlign w:val="superscript"/>
        </w:rPr>
        <w:t>st</w:t>
      </w:r>
      <w:r>
        <w:t xml:space="preserve"> Draft.</w:t>
      </w:r>
    </w:p>
    <w:p w14:paraId="0F39456E" w14:textId="19404BB3" w:rsidR="006C0D26" w:rsidRDefault="006C0D26" w:rsidP="006C0D26">
      <w:pPr>
        <w:pStyle w:val="ListParagraph"/>
        <w:numPr>
          <w:ilvl w:val="1"/>
          <w:numId w:val="24"/>
        </w:numPr>
      </w:pPr>
      <w:r>
        <w:t>Go back and add in the Second story parts.</w:t>
      </w:r>
    </w:p>
    <w:p w14:paraId="52A4E3ED" w14:textId="03682558" w:rsidR="006C0D26" w:rsidRDefault="006C0D26" w:rsidP="006C0D26">
      <w:pPr>
        <w:pStyle w:val="ListParagraph"/>
        <w:numPr>
          <w:ilvl w:val="0"/>
          <w:numId w:val="24"/>
        </w:numPr>
      </w:pPr>
      <w:r>
        <w:t>Stories in both time periods so that the reader get’s the entire story only by reading both halves.</w:t>
      </w:r>
    </w:p>
    <w:p w14:paraId="4D6D4B14" w14:textId="02BA5F76" w:rsidR="006C0D26" w:rsidRDefault="006C0D26" w:rsidP="006C0D26">
      <w:pPr>
        <w:pStyle w:val="ListParagraph"/>
        <w:numPr>
          <w:ilvl w:val="0"/>
          <w:numId w:val="24"/>
        </w:numPr>
      </w:pPr>
      <w:r>
        <w:t>Sub-Minds will still play a part but we’ll see how they’re created.</w:t>
      </w:r>
    </w:p>
    <w:p w14:paraId="42ECE7E4" w14:textId="55FFD1D4" w:rsidR="006C0D26" w:rsidRDefault="00B034E5" w:rsidP="006C0D26">
      <w:pPr>
        <w:pStyle w:val="ListParagraph"/>
        <w:numPr>
          <w:ilvl w:val="0"/>
          <w:numId w:val="24"/>
        </w:numPr>
      </w:pPr>
      <w:r>
        <w:t xml:space="preserve"> One of the things to highlight will be the aliens perception of the base contrasted against the humans.</w:t>
      </w:r>
    </w:p>
    <w:p w14:paraId="52219AFD" w14:textId="4B79CF50" w:rsidR="00B034E5" w:rsidRDefault="00B034E5" w:rsidP="006C0D26">
      <w:pPr>
        <w:pStyle w:val="ListParagraph"/>
        <w:numPr>
          <w:ilvl w:val="0"/>
          <w:numId w:val="24"/>
        </w:numPr>
      </w:pPr>
      <w:r>
        <w:t>Need to get more smells into the mix.</w:t>
      </w:r>
    </w:p>
    <w:p w14:paraId="1B12FA78" w14:textId="77777777" w:rsidR="00B034E5" w:rsidRPr="001831F0" w:rsidRDefault="00B034E5" w:rsidP="006C0D26">
      <w:pPr>
        <w:pStyle w:val="ListParagraph"/>
        <w:numPr>
          <w:ilvl w:val="0"/>
          <w:numId w:val="24"/>
        </w:numPr>
      </w:pPr>
      <w:bookmarkStart w:id="0" w:name="_GoBack"/>
      <w:bookmarkEnd w:id="0"/>
    </w:p>
    <w:p w14:paraId="5D35A983" w14:textId="6EB4FBED" w:rsidR="001831F0" w:rsidRDefault="001831F0"/>
    <w:p w14:paraId="30319E2C" w14:textId="7A8DC730" w:rsidR="001831F0" w:rsidRDefault="001831F0"/>
    <w:p w14:paraId="2C1F6809" w14:textId="77777777" w:rsidR="001831F0" w:rsidRDefault="001831F0"/>
    <w:sectPr w:rsidR="0018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DC08F0"/>
    <w:multiLevelType w:val="hybridMultilevel"/>
    <w:tmpl w:val="31E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F0"/>
    <w:rsid w:val="001831F0"/>
    <w:rsid w:val="00645252"/>
    <w:rsid w:val="006C0D26"/>
    <w:rsid w:val="006D3D74"/>
    <w:rsid w:val="0083569A"/>
    <w:rsid w:val="00A9204E"/>
    <w:rsid w:val="00B0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C559"/>
  <w15:chartTrackingRefBased/>
  <w15:docId w15:val="{B663D558-E89F-4BB2-B2C8-358EEC61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C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h\AppData\Local\Microsoft\Office\16.0\DTS\en-US%7b9EBAF17E-A7FF-47E9-AABD-FB98B0A8AE07%7d\%7bAB73A97D-4FE1-43C3-B4D4-4441258821B2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{AB73A97D-4FE1-43C3-B4D4-4441258821B2}tf02786999</Template>
  <TotalTime>44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3</cp:revision>
  <dcterms:created xsi:type="dcterms:W3CDTF">2020-04-07T04:22:00Z</dcterms:created>
  <dcterms:modified xsi:type="dcterms:W3CDTF">2020-04-07T19:18:00Z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