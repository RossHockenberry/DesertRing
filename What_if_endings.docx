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52A58" w14:textId="31B40CCD" w:rsidR="00A9204E" w:rsidRDefault="00FD1015" w:rsidP="00FD1015">
      <w:pPr>
        <w:jc w:val="center"/>
        <w:rPr>
          <w:b/>
          <w:bCs/>
        </w:rPr>
      </w:pPr>
      <w:r>
        <w:rPr>
          <w:b/>
          <w:bCs/>
        </w:rPr>
        <w:t xml:space="preserve">  What if Endings</w:t>
      </w:r>
    </w:p>
    <w:p w14:paraId="635BECA9" w14:textId="033C57F7" w:rsidR="00FD1015" w:rsidRDefault="00FD1015" w:rsidP="00FD1015">
      <w:pPr>
        <w:jc w:val="center"/>
        <w:rPr>
          <w:b/>
          <w:bCs/>
        </w:rPr>
      </w:pPr>
      <w:r>
        <w:rPr>
          <w:b/>
          <w:bCs/>
        </w:rPr>
        <w:t>04/04/2020</w:t>
      </w:r>
    </w:p>
    <w:p w14:paraId="3D075069" w14:textId="77777777" w:rsidR="00FD1015" w:rsidRPr="00FD1015" w:rsidRDefault="00FD1015" w:rsidP="00FD1015">
      <w:pPr>
        <w:jc w:val="center"/>
        <w:rPr>
          <w:b/>
          <w:bCs/>
        </w:rPr>
      </w:pPr>
    </w:p>
    <w:p w14:paraId="74F4E8BF" w14:textId="325FBD0F" w:rsidR="00FD1015" w:rsidRDefault="00FD1015">
      <w:r>
        <w:t>What if:</w:t>
      </w:r>
    </w:p>
    <w:p w14:paraId="1DE4C2AA" w14:textId="6C0CC1E8" w:rsidR="00FD1015" w:rsidRDefault="00FD1015"/>
    <w:p w14:paraId="4077CC6E" w14:textId="3C6DAF6F" w:rsidR="00FD1015" w:rsidRDefault="00FD1015" w:rsidP="00FD1015">
      <w:pPr>
        <w:pStyle w:val="ListParagraph"/>
        <w:numPr>
          <w:ilvl w:val="0"/>
          <w:numId w:val="24"/>
        </w:numPr>
      </w:pPr>
      <w:r>
        <w:t xml:space="preserve">One or both </w:t>
      </w:r>
      <w:proofErr w:type="gramStart"/>
      <w:r>
        <w:t>space ships</w:t>
      </w:r>
      <w:proofErr w:type="gramEnd"/>
      <w:r>
        <w:t xml:space="preserve"> land?</w:t>
      </w:r>
    </w:p>
    <w:p w14:paraId="56F00592" w14:textId="7493117D" w:rsidR="00FD1015" w:rsidRDefault="00FD1015" w:rsidP="00FD1015">
      <w:pPr>
        <w:pStyle w:val="ListParagraph"/>
        <w:numPr>
          <w:ilvl w:val="0"/>
          <w:numId w:val="24"/>
        </w:numPr>
      </w:pPr>
      <w:r>
        <w:t xml:space="preserve">Josh marries </w:t>
      </w:r>
      <w:proofErr w:type="gramStart"/>
      <w:r>
        <w:t>Wendy?</w:t>
      </w:r>
      <w:proofErr w:type="gramEnd"/>
    </w:p>
    <w:p w14:paraId="50A40CF9" w14:textId="77777777" w:rsidR="00FD1015" w:rsidRDefault="00FD1015" w:rsidP="00FD1015">
      <w:pPr>
        <w:pStyle w:val="ListParagraph"/>
        <w:numPr>
          <w:ilvl w:val="0"/>
          <w:numId w:val="24"/>
        </w:numPr>
      </w:pPr>
      <w:r>
        <w:t xml:space="preserve">Scientist try to take over Alien </w:t>
      </w:r>
      <w:proofErr w:type="gramStart"/>
      <w:r>
        <w:t>Base?</w:t>
      </w:r>
      <w:proofErr w:type="gramEnd"/>
    </w:p>
    <w:p w14:paraId="4912D7FA" w14:textId="100F9EA6" w:rsidR="00FD1015" w:rsidRDefault="00FD1015" w:rsidP="00FD1015">
      <w:pPr>
        <w:pStyle w:val="ListParagraph"/>
        <w:numPr>
          <w:ilvl w:val="0"/>
          <w:numId w:val="24"/>
        </w:numPr>
      </w:pPr>
      <w:r>
        <w:t xml:space="preserve"> Follower turns out to be the actual </w:t>
      </w:r>
      <w:proofErr w:type="gramStart"/>
      <w:r>
        <w:t>caretaker?</w:t>
      </w:r>
      <w:proofErr w:type="gramEnd"/>
    </w:p>
    <w:p w14:paraId="4245F4E9" w14:textId="51A304F0" w:rsidR="00FD1015" w:rsidRDefault="00FD1015" w:rsidP="00FD1015">
      <w:pPr>
        <w:pStyle w:val="ListParagraph"/>
        <w:numPr>
          <w:ilvl w:val="1"/>
          <w:numId w:val="24"/>
        </w:numPr>
      </w:pPr>
      <w:r>
        <w:t>Turn out that he was just testing humanity.</w:t>
      </w:r>
    </w:p>
    <w:p w14:paraId="7601573B" w14:textId="3BF45F74" w:rsidR="00FD1015" w:rsidRDefault="00FD1015" w:rsidP="00FD1015">
      <w:pPr>
        <w:pStyle w:val="ListParagraph"/>
        <w:numPr>
          <w:ilvl w:val="0"/>
          <w:numId w:val="24"/>
        </w:numPr>
      </w:pPr>
      <w:r>
        <w:t xml:space="preserve">They resurrect an Alien </w:t>
      </w:r>
      <w:proofErr w:type="gramStart"/>
      <w:r>
        <w:t>ship?</w:t>
      </w:r>
      <w:proofErr w:type="gramEnd"/>
    </w:p>
    <w:p w14:paraId="28FEADBF" w14:textId="77777777" w:rsidR="00FD1015" w:rsidRDefault="00FD1015" w:rsidP="00FD1015">
      <w:pPr>
        <w:pStyle w:val="ListParagraph"/>
        <w:numPr>
          <w:ilvl w:val="0"/>
          <w:numId w:val="24"/>
        </w:numPr>
      </w:pPr>
      <w:bookmarkStart w:id="0" w:name="_GoBack"/>
      <w:bookmarkEnd w:id="0"/>
    </w:p>
    <w:sectPr w:rsidR="00FD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A94B77"/>
    <w:multiLevelType w:val="hybridMultilevel"/>
    <w:tmpl w:val="D270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15"/>
    <w:rsid w:val="00645252"/>
    <w:rsid w:val="006D3D74"/>
    <w:rsid w:val="0083569A"/>
    <w:rsid w:val="00A9204E"/>
    <w:rsid w:val="00F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8BEF"/>
  <w15:chartTrackingRefBased/>
  <w15:docId w15:val="{D110BDB2-3CDC-4BB7-B6FF-773CAFBF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D1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h\AppData\Local\Microsoft\Office\16.0\DTS\en-US%7b9EBAF17E-A7FF-47E9-AABD-FB98B0A8AE07%7d\%7bAB73A97D-4FE1-43C3-B4D4-4441258821B2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{AB73A97D-4FE1-43C3-B4D4-4441258821B2}tf02786999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1</cp:revision>
  <dcterms:created xsi:type="dcterms:W3CDTF">2020-04-04T21:51:00Z</dcterms:created>
  <dcterms:modified xsi:type="dcterms:W3CDTF">2020-04-04T21:57:00Z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